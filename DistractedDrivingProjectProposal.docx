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E58E" w14:textId="318C0FDB" w:rsidR="007716A9" w:rsidRDefault="007716A9" w:rsidP="007716A9">
      <w:pPr>
        <w:jc w:val="center"/>
        <w:rPr>
          <w:sz w:val="32"/>
          <w:szCs w:val="32"/>
        </w:rPr>
      </w:pPr>
      <w:r>
        <w:rPr>
          <w:sz w:val="32"/>
          <w:szCs w:val="32"/>
        </w:rPr>
        <w:t>Project Proposal</w:t>
      </w:r>
    </w:p>
    <w:p w14:paraId="654901D9" w14:textId="653B9627" w:rsidR="007716A9" w:rsidRPr="007716A9" w:rsidRDefault="007716A9" w:rsidP="007716A9">
      <w:pPr>
        <w:jc w:val="center"/>
        <w:rPr>
          <w:sz w:val="32"/>
          <w:szCs w:val="32"/>
          <w:u w:val="single"/>
        </w:rPr>
      </w:pPr>
      <w:r w:rsidRPr="007716A9">
        <w:rPr>
          <w:sz w:val="32"/>
          <w:szCs w:val="32"/>
          <w:u w:val="single"/>
        </w:rPr>
        <w:t>Distracted Driving</w:t>
      </w:r>
    </w:p>
    <w:p w14:paraId="64FD209D" w14:textId="77777777" w:rsidR="007716A9" w:rsidRDefault="007716A9" w:rsidP="007716A9">
      <w:pPr>
        <w:jc w:val="center"/>
        <w:rPr>
          <w:sz w:val="32"/>
          <w:szCs w:val="32"/>
        </w:rPr>
      </w:pPr>
    </w:p>
    <w:p w14:paraId="41F13701" w14:textId="39207E8E" w:rsidR="00A9204E" w:rsidRPr="007716A9" w:rsidRDefault="007716A9" w:rsidP="007716A9">
      <w:r w:rsidRPr="007716A9">
        <w:t>Data Analytics Bootcamp</w:t>
      </w:r>
    </w:p>
    <w:p w14:paraId="1B2116CD" w14:textId="5F2457F3" w:rsidR="007716A9" w:rsidRPr="007716A9" w:rsidRDefault="007716A9" w:rsidP="007716A9">
      <w:r w:rsidRPr="007716A9">
        <w:t>Final Project</w:t>
      </w:r>
    </w:p>
    <w:p w14:paraId="104EDEF8" w14:textId="7C9DF9CF" w:rsidR="007716A9" w:rsidRPr="007716A9" w:rsidRDefault="007716A9" w:rsidP="007716A9">
      <w:r w:rsidRPr="007716A9">
        <w:t xml:space="preserve">Group: Don’t </w:t>
      </w:r>
      <w:r w:rsidR="005917BC">
        <w:t>Bother</w:t>
      </w:r>
      <w:r w:rsidRPr="007716A9">
        <w:t xml:space="preserve"> Me</w:t>
      </w:r>
      <w:r w:rsidR="005917BC">
        <w:t xml:space="preserve"> (I’m Driving)</w:t>
      </w:r>
      <w:bookmarkStart w:id="0" w:name="_GoBack"/>
      <w:bookmarkEnd w:id="0"/>
    </w:p>
    <w:p w14:paraId="2E20B905" w14:textId="631E8809" w:rsidR="007716A9" w:rsidRDefault="007716A9">
      <w:r>
        <w:t>Gary Schulke</w:t>
      </w:r>
    </w:p>
    <w:p w14:paraId="2555A30E" w14:textId="39FC40FF" w:rsidR="007716A9" w:rsidRDefault="007716A9">
      <w:r>
        <w:t>James Bruhns</w:t>
      </w:r>
    </w:p>
    <w:p w14:paraId="1D565918" w14:textId="14A4BB1F" w:rsidR="007716A9" w:rsidRDefault="007716A9"/>
    <w:p w14:paraId="0EAB6018" w14:textId="03832B26" w:rsidR="007716A9" w:rsidRDefault="007716A9">
      <w:r>
        <w:t>The goal of this project is to look at highway safety data on distracted and impaired driving to determine if states with distracted driving laws have fewer accidents that involve distracted drivers</w:t>
      </w:r>
      <w:r w:rsidR="00A66902">
        <w:t xml:space="preserve"> than states that do not</w:t>
      </w:r>
      <w:r>
        <w:t>.</w:t>
      </w:r>
      <w:r w:rsidR="00A66902">
        <w:t xml:space="preserve">  Machine learning will be used to show how enforcement of distracted driving laws my help save lives in state that do not currently have such laws.</w:t>
      </w:r>
    </w:p>
    <w:p w14:paraId="5A1AFD03" w14:textId="1F24FE97" w:rsidR="00FF02F1" w:rsidRDefault="00FF02F1"/>
    <w:p w14:paraId="5BB00E4B" w14:textId="07048D25" w:rsidR="00FF02F1" w:rsidRDefault="00FF02F1">
      <w:r>
        <w:t>The data is available for download from a FTP site and is in csv format.  Python Pandas will be used to clean and format the data for the database.  A Postgres SQL database will be used to lessen the affects of loading be files.  Plots and charts will be created as needed to show results.</w:t>
      </w:r>
    </w:p>
    <w:p w14:paraId="5EEEE069" w14:textId="7856866F" w:rsidR="007716A9" w:rsidRDefault="007716A9"/>
    <w:p w14:paraId="2A704BE2" w14:textId="57E8B708" w:rsidR="007716A9" w:rsidRDefault="007716A9">
      <w:r>
        <w:t xml:space="preserve">Data Sources: </w:t>
      </w:r>
      <w:r>
        <w:tab/>
      </w:r>
      <w:r w:rsidRPr="007716A9">
        <w:t>U.S. National Highway Traffic Safety Administration</w:t>
      </w:r>
    </w:p>
    <w:p w14:paraId="377B37E7" w14:textId="7BC53755" w:rsidR="007716A9" w:rsidRDefault="005917BC" w:rsidP="007716A9">
      <w:pPr>
        <w:ind w:left="1440"/>
      </w:pPr>
      <w:hyperlink r:id="rId8" w:history="1">
        <w:r w:rsidR="007716A9" w:rsidRPr="00B42C29">
          <w:rPr>
            <w:rStyle w:val="Hyperlink"/>
          </w:rPr>
          <w:t>https://www.nhtsa.gov/research-data/fatality-analysis-reporting-system-fars</w:t>
        </w:r>
      </w:hyperlink>
    </w:p>
    <w:p w14:paraId="0C31E074" w14:textId="4216815A" w:rsidR="007716A9" w:rsidRDefault="005917BC" w:rsidP="007716A9">
      <w:pPr>
        <w:ind w:left="720" w:firstLine="720"/>
      </w:pPr>
      <w:hyperlink r:id="rId9" w:history="1">
        <w:r w:rsidR="007716A9" w:rsidRPr="00B42C29">
          <w:rPr>
            <w:rStyle w:val="Hyperlink"/>
          </w:rPr>
          <w:t>ftp://nhtsa.gov/FARS/</w:t>
        </w:r>
      </w:hyperlink>
    </w:p>
    <w:p w14:paraId="746D3E8C" w14:textId="77777777" w:rsidR="00A66902" w:rsidRDefault="00A66902" w:rsidP="007716A9">
      <w:pPr>
        <w:ind w:left="720" w:firstLine="720"/>
      </w:pPr>
    </w:p>
    <w:p w14:paraId="52F24310" w14:textId="0EED565A" w:rsidR="007716A9" w:rsidRDefault="00A66902" w:rsidP="00A66902">
      <w:pPr>
        <w:ind w:left="720" w:firstLine="720"/>
      </w:pPr>
      <w:r w:rsidRPr="00A66902">
        <w:t>Association for the Advancement of Automotive Medicine</w:t>
      </w:r>
    </w:p>
    <w:p w14:paraId="7826F268" w14:textId="3372B47A" w:rsidR="007716A9" w:rsidRPr="00A66902" w:rsidRDefault="007716A9" w:rsidP="00A66902">
      <w:pPr>
        <w:ind w:left="720" w:firstLine="720"/>
        <w:rPr>
          <w:rStyle w:val="Hyperlink"/>
        </w:rPr>
      </w:pPr>
      <w:r w:rsidRPr="00A66902">
        <w:rPr>
          <w:rStyle w:val="Hyperlink"/>
        </w:rPr>
        <w:t>https://www.ncbi.nlm.nih.gov/pmc/articles/PMC4001667/</w:t>
      </w:r>
    </w:p>
    <w:p w14:paraId="4667B324" w14:textId="4D702A02" w:rsidR="007716A9" w:rsidRDefault="00A66902">
      <w:r>
        <w:tab/>
      </w:r>
      <w:r>
        <w:tab/>
      </w:r>
    </w:p>
    <w:p w14:paraId="63085CBA" w14:textId="08F25A3C" w:rsidR="00A66902" w:rsidRDefault="00A66902">
      <w:r>
        <w:t>Expected Software and Technologies</w:t>
      </w:r>
    </w:p>
    <w:p w14:paraId="547C5BEE" w14:textId="05E5B3EC" w:rsidR="00A66902" w:rsidRDefault="00A66902">
      <w:r>
        <w:t>AWS S3 and RDS</w:t>
      </w:r>
    </w:p>
    <w:p w14:paraId="58341BBB" w14:textId="3E432D9F" w:rsidR="00A66902" w:rsidRDefault="00A66902">
      <w:r>
        <w:t>Python Pandas</w:t>
      </w:r>
    </w:p>
    <w:p w14:paraId="323A0E05" w14:textId="06F472F3" w:rsidR="00A66902" w:rsidRDefault="00A66902">
      <w:r>
        <w:t xml:space="preserve">Python </w:t>
      </w:r>
      <w:r w:rsidRPr="00A66902">
        <w:t>Scikit-Learn</w:t>
      </w:r>
    </w:p>
    <w:p w14:paraId="0C7FF0D0" w14:textId="6AEA8BF2" w:rsidR="00A66902" w:rsidRDefault="00A66902">
      <w:r>
        <w:t>Postgres SQL</w:t>
      </w:r>
    </w:p>
    <w:p w14:paraId="4307C18B" w14:textId="69A9C1F0" w:rsidR="00A66902" w:rsidRDefault="00A66902">
      <w:r>
        <w:t>Plotly</w:t>
      </w:r>
    </w:p>
    <w:p w14:paraId="30820A20" w14:textId="07CB43B9" w:rsidR="00A66902" w:rsidRDefault="00A66902"/>
    <w:p w14:paraId="1BF1B85F" w14:textId="77777777" w:rsidR="00A66902" w:rsidRDefault="00A66902"/>
    <w:sectPr w:rsidR="00A6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A9"/>
    <w:rsid w:val="005917BC"/>
    <w:rsid w:val="00645252"/>
    <w:rsid w:val="006D3D74"/>
    <w:rsid w:val="00770573"/>
    <w:rsid w:val="007716A9"/>
    <w:rsid w:val="0083569A"/>
    <w:rsid w:val="00A66902"/>
    <w:rsid w:val="00A9204E"/>
    <w:rsid w:val="00FF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C232"/>
  <w15:chartTrackingRefBased/>
  <w15:docId w15:val="{5B85E7E9-1CEB-4FD1-88F6-3F997140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771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research-data/fatality-analysis-reporting-system-far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ftp://nhtsa.gov/FA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4</cp:revision>
  <dcterms:created xsi:type="dcterms:W3CDTF">2020-02-20T04:56:00Z</dcterms:created>
  <dcterms:modified xsi:type="dcterms:W3CDTF">2020-02-25T19:51:00Z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